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51F" w:rsidRDefault="0075651F" w:rsidP="0075651F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82828"/>
          <w:kern w:val="0"/>
          <w:sz w:val="26"/>
          <w:szCs w:val="26"/>
          <w:lang w:val="en-US"/>
        </w:rPr>
      </w:pPr>
      <w:r>
        <w:rPr>
          <w:rFonts w:ascii="Arial" w:hAnsi="Arial" w:cs="Arial"/>
          <w:b/>
          <w:bCs/>
          <w:color w:val="BE0004"/>
          <w:kern w:val="0"/>
          <w:sz w:val="38"/>
          <w:szCs w:val="38"/>
          <w:lang w:val="en-US"/>
        </w:rPr>
        <w:t>Deadline for the homework project is the 6th of December.</w:t>
      </w:r>
    </w:p>
    <w:p w:rsidR="0075651F" w:rsidRDefault="0075651F" w:rsidP="0075651F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82828"/>
          <w:kern w:val="0"/>
          <w:sz w:val="26"/>
          <w:szCs w:val="26"/>
          <w:lang w:val="en-US"/>
        </w:rPr>
      </w:pPr>
      <w:r>
        <w:rPr>
          <w:rFonts w:ascii="Arial" w:hAnsi="Arial" w:cs="Arial"/>
          <w:color w:val="282828"/>
          <w:kern w:val="0"/>
          <w:sz w:val="26"/>
          <w:szCs w:val="26"/>
          <w:lang w:val="en-US"/>
        </w:rPr>
        <w:t>You will be evaluated on</w:t>
      </w:r>
    </w:p>
    <w:p w:rsidR="0075651F" w:rsidRDefault="0075651F" w:rsidP="0075651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82828"/>
          <w:kern w:val="0"/>
          <w:sz w:val="26"/>
          <w:szCs w:val="26"/>
          <w:lang w:val="en-US"/>
        </w:rPr>
      </w:pPr>
      <w:proofErr w:type="gramStart"/>
      <w:r>
        <w:rPr>
          <w:rFonts w:ascii="Arial" w:hAnsi="Arial" w:cs="Arial"/>
          <w:color w:val="282828"/>
          <w:kern w:val="0"/>
          <w:sz w:val="26"/>
          <w:szCs w:val="26"/>
          <w:lang w:val="en-US"/>
        </w:rPr>
        <w:t>an</w:t>
      </w:r>
      <w:proofErr w:type="gramEnd"/>
      <w:r>
        <w:rPr>
          <w:rFonts w:ascii="Arial" w:hAnsi="Arial" w:cs="Arial"/>
          <w:color w:val="282828"/>
          <w:kern w:val="0"/>
          <w:sz w:val="26"/>
          <w:szCs w:val="26"/>
          <w:lang w:val="en-US"/>
        </w:rPr>
        <w:t xml:space="preserve"> individual assessment: the final test (50% of the final grade)</w:t>
      </w:r>
    </w:p>
    <w:p w:rsidR="0075651F" w:rsidRDefault="0075651F" w:rsidP="0075651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82828"/>
          <w:kern w:val="0"/>
          <w:sz w:val="26"/>
          <w:szCs w:val="26"/>
          <w:lang w:val="en-US"/>
        </w:rPr>
      </w:pPr>
      <w:proofErr w:type="gramStart"/>
      <w:r>
        <w:rPr>
          <w:rFonts w:ascii="Arial" w:hAnsi="Arial" w:cs="Arial"/>
          <w:color w:val="282828"/>
          <w:kern w:val="0"/>
          <w:sz w:val="26"/>
          <w:szCs w:val="26"/>
          <w:lang w:val="en-US"/>
        </w:rPr>
        <w:t>a</w:t>
      </w:r>
      <w:proofErr w:type="gramEnd"/>
      <w:r>
        <w:rPr>
          <w:rFonts w:ascii="Arial" w:hAnsi="Arial" w:cs="Arial"/>
          <w:color w:val="282828"/>
          <w:kern w:val="0"/>
          <w:sz w:val="26"/>
          <w:szCs w:val="26"/>
          <w:lang w:val="en-US"/>
        </w:rPr>
        <w:t xml:space="preserve"> group assessment: the homework project by groups of 2 students (50% of the final grade)</w:t>
      </w:r>
    </w:p>
    <w:p w:rsidR="0075651F" w:rsidRDefault="0075651F" w:rsidP="0075651F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82828"/>
          <w:kern w:val="0"/>
          <w:sz w:val="26"/>
          <w:szCs w:val="26"/>
          <w:lang w:val="en-US"/>
        </w:rPr>
      </w:pPr>
      <w:r>
        <w:rPr>
          <w:rFonts w:ascii="Arial" w:hAnsi="Arial" w:cs="Arial"/>
          <w:color w:val="282828"/>
          <w:kern w:val="0"/>
          <w:sz w:val="26"/>
          <w:szCs w:val="26"/>
          <w:lang w:val="en-US"/>
        </w:rPr>
        <w:t xml:space="preserve">Please form groups of 2 using the Collaboration function and post your spreadsheet in the </w:t>
      </w:r>
      <w:proofErr w:type="spellStart"/>
      <w:r>
        <w:rPr>
          <w:rFonts w:ascii="Arial" w:hAnsi="Arial" w:cs="Arial"/>
          <w:color w:val="282828"/>
          <w:kern w:val="0"/>
          <w:sz w:val="26"/>
          <w:szCs w:val="26"/>
          <w:lang w:val="en-US"/>
        </w:rPr>
        <w:t>dropbox</w:t>
      </w:r>
      <w:proofErr w:type="spellEnd"/>
      <w:r>
        <w:rPr>
          <w:rFonts w:ascii="Arial" w:hAnsi="Arial" w:cs="Arial"/>
          <w:color w:val="282828"/>
          <w:kern w:val="0"/>
          <w:sz w:val="26"/>
          <w:szCs w:val="26"/>
          <w:lang w:val="en-US"/>
        </w:rPr>
        <w:t xml:space="preserve"> below.</w:t>
      </w:r>
    </w:p>
    <w:p w:rsidR="0075651F" w:rsidRDefault="0075651F" w:rsidP="0075651F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</w:pPr>
      <w:r>
        <w:rPr>
          <w:rFonts w:ascii="Arial" w:hAnsi="Arial" w:cs="Arial"/>
          <w:b/>
          <w:bCs/>
          <w:color w:val="282828"/>
          <w:kern w:val="0"/>
          <w:sz w:val="26"/>
          <w:szCs w:val="26"/>
          <w:u w:val="single" w:color="282828"/>
          <w:lang w:val="en-US"/>
        </w:rPr>
        <w:t>Homework project</w:t>
      </w:r>
    </w:p>
    <w:p w:rsidR="0075651F" w:rsidRDefault="0075651F" w:rsidP="0075651F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</w:pPr>
      <w:r>
        <w:rPr>
          <w:rFonts w:ascii="Arial" w:hAnsi="Arial" w:cs="Arial"/>
          <w:b/>
          <w:bCs/>
          <w:color w:val="282828"/>
          <w:kern w:val="0"/>
          <w:sz w:val="26"/>
          <w:szCs w:val="26"/>
          <w:u w:val="single" w:color="282828"/>
          <w:lang w:val="en-US"/>
        </w:rPr>
        <w:t>Objective:</w:t>
      </w:r>
      <w:r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  <w:t xml:space="preserve"> You have to produce a user-friendly spreadsheet that allows to price different type of options.</w:t>
      </w:r>
    </w:p>
    <w:p w:rsidR="0075651F" w:rsidRDefault="0075651F" w:rsidP="0075651F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</w:pPr>
      <w:r>
        <w:rPr>
          <w:rFonts w:ascii="Arial" w:hAnsi="Arial" w:cs="Arial"/>
          <w:b/>
          <w:bCs/>
          <w:color w:val="282828"/>
          <w:kern w:val="0"/>
          <w:sz w:val="26"/>
          <w:szCs w:val="26"/>
          <w:u w:val="single" w:color="282828"/>
          <w:lang w:val="en-US"/>
        </w:rPr>
        <w:t>Mandatory:</w:t>
      </w:r>
    </w:p>
    <w:p w:rsidR="0075651F" w:rsidRDefault="0075651F" w:rsidP="0075651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</w:pPr>
      <w:r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  <w:t xml:space="preserve">A sheet using the Binomial Tree to price </w:t>
      </w:r>
      <w:proofErr w:type="spellStart"/>
      <w:proofErr w:type="gramStart"/>
      <w:r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  <w:t>european</w:t>
      </w:r>
      <w:proofErr w:type="spellEnd"/>
      <w:proofErr w:type="gramEnd"/>
      <w:r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  <w:t xml:space="preserve"> and </w:t>
      </w:r>
      <w:proofErr w:type="spellStart"/>
      <w:r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  <w:t>american</w:t>
      </w:r>
      <w:proofErr w:type="spellEnd"/>
      <w:r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  <w:t xml:space="preserve"> calls and puts. The number of steps/nodes should be a parameter. The </w:t>
      </w:r>
      <w:proofErr w:type="spellStart"/>
      <w:proofErr w:type="gramStart"/>
      <w:r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  <w:t>greeks</w:t>
      </w:r>
      <w:proofErr w:type="spellEnd"/>
      <w:proofErr w:type="gramEnd"/>
      <w:r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  <w:t xml:space="preserve"> have to be computed with the price.</w:t>
      </w:r>
    </w:p>
    <w:p w:rsidR="0075651F" w:rsidRDefault="0075651F" w:rsidP="0075651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</w:pPr>
      <w:r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  <w:t xml:space="preserve">A sheet using Monte-Carlo to price </w:t>
      </w:r>
      <w:proofErr w:type="spellStart"/>
      <w:r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  <w:t>Lookback</w:t>
      </w:r>
      <w:proofErr w:type="spellEnd"/>
      <w:r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  <w:t xml:space="preserve"> Options (call or put). The number of steps and the number of simulated paths should be parameters.</w:t>
      </w:r>
    </w:p>
    <w:p w:rsidR="0075651F" w:rsidRDefault="0075651F" w:rsidP="0075651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</w:pPr>
      <w:r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  <w:t>A sheet using Monte-Carlo to price Arithmetic Options (call or put).</w:t>
      </w:r>
    </w:p>
    <w:p w:rsidR="0075651F" w:rsidRDefault="0075651F" w:rsidP="0075651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</w:pPr>
      <w:r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  <w:t>A sheet using Monte-Carlo to price Barrier Options (8 cases).</w:t>
      </w:r>
    </w:p>
    <w:p w:rsidR="0075651F" w:rsidRDefault="0075651F" w:rsidP="0075651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</w:pPr>
      <w:r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  <w:t xml:space="preserve">A sheet allowing </w:t>
      </w:r>
      <w:proofErr w:type="gramStart"/>
      <w:r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  <w:t>to compute</w:t>
      </w:r>
      <w:proofErr w:type="gramEnd"/>
      <w:r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  <w:t xml:space="preserve"> the implied volatility from a </w:t>
      </w:r>
      <w:proofErr w:type="spellStart"/>
      <w:r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  <w:t>european</w:t>
      </w:r>
      <w:proofErr w:type="spellEnd"/>
      <w:r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  <w:t xml:space="preserve"> option price using the Black-Scholes formula.</w:t>
      </w:r>
    </w:p>
    <w:p w:rsidR="0075651F" w:rsidRDefault="0075651F" w:rsidP="0075651F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</w:pPr>
      <w:r>
        <w:rPr>
          <w:rFonts w:ascii="Arial" w:hAnsi="Arial" w:cs="Arial"/>
          <w:b/>
          <w:bCs/>
          <w:color w:val="282828"/>
          <w:kern w:val="0"/>
          <w:sz w:val="26"/>
          <w:szCs w:val="26"/>
          <w:u w:val="single" w:color="282828"/>
          <w:lang w:val="en-US"/>
        </w:rPr>
        <w:t>Bonus points</w:t>
      </w:r>
      <w:r>
        <w:rPr>
          <w:rFonts w:ascii="Arial" w:hAnsi="Arial" w:cs="Arial"/>
          <w:b/>
          <w:bCs/>
          <w:color w:val="282828"/>
          <w:kern w:val="0"/>
          <w:sz w:val="26"/>
          <w:szCs w:val="26"/>
          <w:u w:color="282828"/>
          <w:lang w:val="en-US"/>
        </w:rPr>
        <w:t>:</w:t>
      </w:r>
    </w:p>
    <w:p w:rsidR="0075651F" w:rsidRDefault="0075651F" w:rsidP="0075651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</w:pPr>
      <w:r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  <w:t>Use a "</w:t>
      </w:r>
      <w:proofErr w:type="spellStart"/>
      <w:r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  <w:t>UserForm</w:t>
      </w:r>
      <w:proofErr w:type="spellEnd"/>
      <w:r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  <w:t>" interface.</w:t>
      </w:r>
    </w:p>
    <w:p w:rsidR="0075651F" w:rsidRDefault="0075651F" w:rsidP="0075651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</w:pPr>
      <w:r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  <w:t>Include dividends in the tree.</w:t>
      </w:r>
    </w:p>
    <w:p w:rsidR="0075651F" w:rsidRDefault="0075651F" w:rsidP="0075651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</w:pPr>
      <w:r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  <w:t>Greeks with Monte-Carlo</w:t>
      </w:r>
    </w:p>
    <w:p w:rsidR="0075651F" w:rsidRDefault="0075651F" w:rsidP="0075651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</w:pPr>
      <w:r>
        <w:rPr>
          <w:rFonts w:ascii="Arial" w:hAnsi="Arial" w:cs="Arial"/>
          <w:color w:val="282828"/>
          <w:kern w:val="0"/>
          <w:sz w:val="26"/>
          <w:szCs w:val="26"/>
          <w:u w:color="282828"/>
          <w:lang w:val="en-US"/>
        </w:rPr>
        <w:t>Price other types of path-dependent options.</w:t>
      </w:r>
    </w:p>
    <w:p w:rsidR="00213DA7" w:rsidRDefault="00213DA7">
      <w:pPr>
        <w:rPr>
          <w:rFonts w:hint="eastAsia"/>
        </w:rPr>
      </w:pPr>
    </w:p>
    <w:p w:rsidR="0075651F" w:rsidRDefault="0075651F">
      <w:pPr>
        <w:rPr>
          <w:rFonts w:hint="eastAsia"/>
        </w:rPr>
      </w:pPr>
    </w:p>
    <w:p w:rsidR="0075651F" w:rsidRDefault="0075651F">
      <w:pPr>
        <w:rPr>
          <w:rFonts w:hint="eastAsia"/>
        </w:rPr>
      </w:pPr>
    </w:p>
    <w:p w:rsidR="0075651F" w:rsidRDefault="0075651F">
      <w:pPr>
        <w:rPr>
          <w:rFonts w:hint="eastAsia"/>
          <w:lang w:val="en-US"/>
        </w:rPr>
      </w:pPr>
      <w:r>
        <w:rPr>
          <w:lang w:val="en-US"/>
        </w:rPr>
        <w:t xml:space="preserve">European Option </w:t>
      </w:r>
    </w:p>
    <w:p w:rsidR="0075651F" w:rsidRPr="0075651F" w:rsidRDefault="0075651F">
      <w:pPr>
        <w:rPr>
          <w:rFonts w:hint="eastAsia"/>
          <w:lang w:val="en-US"/>
        </w:rPr>
      </w:pPr>
      <w:bookmarkStart w:id="0" w:name="_GoBack"/>
      <w:bookmarkEnd w:id="0"/>
      <w:r>
        <w:rPr>
          <w:rFonts w:hint="eastAsia"/>
          <w:lang w:val="en-US"/>
        </w:rPr>
        <w:t xml:space="preserve">American Option </w:t>
      </w:r>
    </w:p>
    <w:sectPr w:rsidR="0075651F" w:rsidRPr="0075651F" w:rsidSect="0096258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51F"/>
    <w:rsid w:val="00213DA7"/>
    <w:rsid w:val="0075651F"/>
    <w:rsid w:val="008D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7823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182</Words>
  <Characters>1038</Characters>
  <Application>Microsoft Macintosh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 艺婷</dc:creator>
  <cp:keywords/>
  <dc:description/>
  <cp:lastModifiedBy>连 艺婷</cp:lastModifiedBy>
  <cp:revision>1</cp:revision>
  <dcterms:created xsi:type="dcterms:W3CDTF">2015-11-21T20:28:00Z</dcterms:created>
  <dcterms:modified xsi:type="dcterms:W3CDTF">2015-11-21T20:40:00Z</dcterms:modified>
</cp:coreProperties>
</file>